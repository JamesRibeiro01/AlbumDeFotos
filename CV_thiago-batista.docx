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ackground w:color="FFFFFF"/>
  <w:body>
    <w:p xmlns:wp14="http://schemas.microsoft.com/office/word/2010/wordml" w:rsidR="00396B91" w:rsidRDefault="00396B91" w14:paraId="74CD2736" wp14:textId="77777777">
      <w:r>
        <w:rPr>
          <w:rFonts w:ascii="Verdana" w:hAnsi="Verdana" w:cs="Verdana"/>
          <w:color w:val="auto"/>
          <w:sz w:val="40"/>
          <w:szCs w:val="40"/>
        </w:rPr>
        <w:t>THIAGO BATISTA BARBOSA RIBEIRO</w:t>
      </w:r>
    </w:p>
    <w:p xmlns:wp14="http://schemas.microsoft.com/office/word/2010/wordml" w:rsidRPr="00F6034B" w:rsidR="00396B91" w:rsidRDefault="00903877" w14:paraId="4EDE68F8" wp14:textId="6C891F39">
      <w:pPr>
        <w:rPr>
          <w:rFonts w:ascii="Verdana" w:hAnsi="Verdana" w:cs="Verdana"/>
          <w:color w:val="auto"/>
        </w:rPr>
      </w:pPr>
      <w:r w:rsidRPr="349DC8E7" w:rsidR="349DC8E7">
        <w:rPr>
          <w:rFonts w:ascii="Verdana" w:hAnsi="Verdana" w:cs="Verdana"/>
          <w:color w:val="auto"/>
        </w:rPr>
        <w:t>Brasileiro, solteiro, 25 anos</w:t>
      </w:r>
      <w:r>
        <w:br/>
      </w:r>
      <w:r w:rsidRPr="349DC8E7" w:rsidR="349DC8E7">
        <w:rPr>
          <w:rFonts w:ascii="Verdana" w:hAnsi="Verdana" w:cs="Verdana"/>
          <w:color w:val="auto"/>
        </w:rPr>
        <w:t>Rua rui Barbosa, nº 11 – campo grande – Cariacica – ES</w:t>
      </w:r>
      <w:r>
        <w:br/>
      </w:r>
      <w:r w:rsidRPr="349DC8E7" w:rsidR="349DC8E7">
        <w:rPr>
          <w:rFonts w:ascii="Verdana" w:hAnsi="Verdana" w:cs="Verdana"/>
          <w:color w:val="auto"/>
        </w:rPr>
        <w:t xml:space="preserve">Telefone: (27)3336-0594 / (27) 99720-9335 / E-mail: </w:t>
      </w:r>
      <w:hyperlink r:id="R74e215194d784e05">
        <w:r w:rsidRPr="349DC8E7" w:rsidR="349DC8E7">
          <w:rPr>
            <w:rStyle w:val="Hyperlink"/>
            <w:rFonts w:ascii="Verdana" w:hAnsi="Verdana" w:cs="Verdana"/>
          </w:rPr>
          <w:t>thi_ago42@hotmail.com</w:t>
        </w:r>
      </w:hyperlink>
      <w:r w:rsidRPr="349DC8E7" w:rsidR="349DC8E7">
        <w:rPr>
          <w:rFonts w:ascii="Verdana" w:hAnsi="Verdana" w:cs="Verdana"/>
          <w:color w:val="auto"/>
        </w:rPr>
        <w:t xml:space="preserve"> / thiagoworkspace@outlook.com</w:t>
      </w:r>
      <w:r>
        <w:br/>
      </w:r>
    </w:p>
    <w:p xmlns:wp14="http://schemas.microsoft.com/office/word/2010/wordml" w:rsidR="00396B91" w:rsidRDefault="00396B91" w14:paraId="2050884D" wp14:textId="77777777">
      <w:pPr>
        <w:pStyle w:val="Seo"/>
      </w:pPr>
      <w:r>
        <w:rPr>
          <w:rFonts w:ascii="Verdana" w:hAnsi="Verdana" w:cs="Verdana"/>
          <w:color w:val="auto"/>
        </w:rPr>
        <w:t>objetivo</w:t>
      </w:r>
    </w:p>
    <w:p xmlns:wp14="http://schemas.microsoft.com/office/word/2010/wordml" w:rsidR="00396B91" w:rsidRDefault="00C378C7" w14:paraId="5003F972" wp14:textId="77777777">
      <w:pPr>
        <w:pStyle w:val="Seo"/>
        <w:rPr>
          <w:rFonts w:ascii="Verdana" w:hAnsi="Verdana" w:cs="Verdana"/>
          <w:color w:val="aut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01E15022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30405E">
              <v:shapetype id="_x0000_t32" coordsize="21600,21600" o:oned="t" filled="f" o:spt="32" path="m,l21600,21600e" w14:anchorId="7004CFD0">
                <v:path fillok="f" arrowok="t" o:connecttype="none"/>
                <o:lock v:ext="edit" shapetype="t"/>
              </v:shapetype>
              <v:shape id="AutoShape 2" style="position:absolute;margin-left:.3pt;margin-top:6.05pt;width:478.55pt;height:.1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">
                <v:stroke joinstyle="miter" endcap="square"/>
                <w10:wrap anchorx="margin"/>
              </v:shape>
            </w:pict>
          </mc:Fallback>
        </mc:AlternateContent>
      </w:r>
      <w:r w:rsidR="349DC8E7">
        <w:rPr/>
        <w:t/>
      </w:r>
      <w:r w:rsidR="3E5DCFF3">
        <w:rPr/>
        <w:t/>
      </w:r>
    </w:p>
    <w:p xmlns:wp14="http://schemas.microsoft.com/office/word/2010/wordml" w:rsidR="00396B91" w:rsidP="3E5DCFF3" w:rsidRDefault="00396B91" w14:paraId="0A37501D" wp14:textId="0E5E9FA3">
      <w:pPr>
        <w:pStyle w:val="Normal"/>
        <w:bidi w:val="0"/>
        <w:spacing w:before="0" w:beforeAutospacing="off" w:after="120" w:afterAutospacing="off" w:line="240" w:lineRule="auto"/>
        <w:ind w:left="360" w:right="0"/>
        <w:jc w:val="left"/>
      </w:pPr>
      <w:r w:rsidRPr="3E5DCFF3" w:rsidR="3E5DCFF3">
        <w:rPr>
          <w:rFonts w:ascii="Verdana" w:hAnsi="Verdana" w:cs="Verdana"/>
          <w:noProof w:val="0"/>
          <w:color w:val="auto"/>
          <w:lang w:val="pt-BR"/>
        </w:rPr>
        <w:t>Busco uma oportunidade de aplicar os conhecimentos em banco de dados SQL e desenvolvimento. Sou organizado, disciplinado e aprendo rápido. Colaborar para aprimoramento pessoal e para as realizações da empresa.</w:t>
      </w:r>
    </w:p>
    <w:p xmlns:wp14="http://schemas.microsoft.com/office/word/2010/wordml" w:rsidR="00396B91" w:rsidRDefault="00396B91" w14:paraId="2E22C2C6" wp14:textId="77777777">
      <w:pPr>
        <w:pStyle w:val="Seo"/>
      </w:pPr>
      <w:r>
        <w:rPr>
          <w:rFonts w:ascii="Verdana" w:hAnsi="Verdana" w:cs="Verdana"/>
          <w:color w:val="auto"/>
        </w:rPr>
        <w:t>FORMAÇÃO</w:t>
      </w:r>
    </w:p>
    <w:p xmlns:wp14="http://schemas.microsoft.com/office/word/2010/wordml" w:rsidR="00396B91" w:rsidRDefault="00C378C7" w14:paraId="4E32A794" wp14:textId="77777777">
      <w:pPr>
        <w:pStyle w:val="Seo"/>
        <w:rPr>
          <w:rFonts w:ascii="Verdana" w:hAnsi="Verdana" w:cs="Verdana"/>
          <w:color w:val="aut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4E512FFD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3FE2DD">
              <v:shape id="AutoShape 3" style="position:absolute;margin-left:.3pt;margin-top:6.05pt;width:478.55pt;height: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" w14:anchorId="4FC6AFC6">
                <v:stroke joinstyle="miter" endcap="square"/>
                <w10:wrap anchorx="margin"/>
              </v:shape>
            </w:pict>
          </mc:Fallback>
        </mc:AlternateContent>
      </w:r>
    </w:p>
    <w:p xmlns:wp14="http://schemas.microsoft.com/office/word/2010/wordml" w:rsidR="00396B91" w:rsidP="349DC8E7" w:rsidRDefault="00396B91" w14:paraId="66CE4711" wp14:textId="77777777">
      <w:pPr>
        <w:pStyle w:val="PargrafodaLista"/>
        <w:numPr>
          <w:ilvl w:val="0"/>
          <w:numId w:val="7"/>
        </w:numPr>
        <w:spacing w:after="120" w:line="240" w:lineRule="auto"/>
        <w:ind w:left="284" w:hanging="284"/>
        <w:rPr/>
      </w:pPr>
      <w:r w:rsidRPr="349DC8E7" w:rsidR="349DC8E7">
        <w:rPr>
          <w:rFonts w:ascii="Verdana" w:hAnsi="Verdana" w:cs="Verdana"/>
          <w:color w:val="auto"/>
        </w:rPr>
        <w:t>Bacharelado em Ciências da Computação. FAESA, em curso, no período noturno.</w:t>
      </w:r>
      <w:r>
        <w:br/>
      </w:r>
      <w:r w:rsidRPr="349DC8E7" w:rsidR="349DC8E7">
        <w:rPr>
          <w:rFonts w:ascii="Verdana" w:hAnsi="Verdana" w:cs="Verdana"/>
          <w:color w:val="auto"/>
        </w:rPr>
        <w:t>Conclusão prevista final de 2020</w:t>
      </w:r>
      <w:r w:rsidRPr="349DC8E7" w:rsidR="349DC8E7">
        <w:rPr>
          <w:rFonts w:ascii="Verdana" w:hAnsi="Verdana" w:cs="Verdana"/>
          <w:color w:val="auto"/>
        </w:rPr>
        <w:t>.</w:t>
      </w:r>
    </w:p>
    <w:p xmlns:wp14="http://schemas.microsoft.com/office/word/2010/wordml" w:rsidR="00396B91" w:rsidRDefault="00396B91" w14:paraId="5DAB6C7B" wp14:textId="77777777">
      <w:pPr>
        <w:pStyle w:val="PargrafodaLista"/>
        <w:spacing w:after="120" w:line="240" w:lineRule="auto"/>
        <w:ind w:left="284"/>
        <w:rPr>
          <w:rFonts w:ascii="Verdana" w:hAnsi="Verdana" w:cs="Verdana"/>
          <w:color w:val="auto"/>
        </w:rPr>
      </w:pPr>
    </w:p>
    <w:p xmlns:wp14="http://schemas.microsoft.com/office/word/2010/wordml" w:rsidR="00396B91" w:rsidRDefault="00396B91" w14:paraId="31011C33" wp14:textId="77777777">
      <w:pPr>
        <w:pStyle w:val="Seo"/>
      </w:pPr>
      <w:r>
        <w:rPr>
          <w:rFonts w:ascii="Verdana" w:hAnsi="Verdana" w:cs="Verdana"/>
          <w:color w:val="auto"/>
        </w:rPr>
        <w:t>EXPERIÊNCIA PROFISSIONAL</w:t>
      </w:r>
    </w:p>
    <w:p xmlns:wp14="http://schemas.microsoft.com/office/word/2010/wordml" w:rsidR="00396B91" w:rsidRDefault="00C378C7" w14:paraId="255DD6FC" wp14:textId="77777777">
      <w:pPr>
        <w:pStyle w:val="Seo"/>
        <w:rPr>
          <w:rFonts w:ascii="Verdana" w:hAnsi="Verdana" w:cs="Verdana"/>
          <w:color w:val="aut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0D90D893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168B62">
              <v:shape id="AutoShape 4" style="position:absolute;margin-left:.3pt;margin-top:6.05pt;width:478.55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" w14:anchorId="5E8F2DDE">
                <v:stroke joinstyle="miter" endcap="square"/>
                <w10:wrap anchorx="margin"/>
              </v:shape>
            </w:pict>
          </mc:Fallback>
        </mc:AlternateContent>
      </w:r>
    </w:p>
    <w:p xmlns:wp14="http://schemas.microsoft.com/office/word/2010/wordml" w:rsidR="00396B91" w:rsidP="349DC8E7" w:rsidRDefault="00396B91" w14:paraId="45293239" wp14:textId="77777777">
      <w:pPr>
        <w:pStyle w:val="PargrafodaLista"/>
        <w:numPr>
          <w:ilvl w:val="0"/>
          <w:numId w:val="7"/>
        </w:numPr>
        <w:spacing w:after="120" w:line="240" w:lineRule="auto"/>
        <w:rPr/>
      </w:pPr>
      <w:r w:rsidRPr="349DC8E7" w:rsidR="349DC8E7">
        <w:rPr>
          <w:rFonts w:ascii="Verdana" w:hAnsi="Verdana" w:cs="Verdana"/>
          <w:b w:val="1"/>
          <w:bCs w:val="1"/>
          <w:color w:val="auto"/>
        </w:rPr>
        <w:t xml:space="preserve">1 ano e 8 meses – SEGER </w:t>
      </w:r>
      <w:r>
        <w:br/>
      </w:r>
      <w:r w:rsidRPr="349DC8E7" w:rsidR="349DC8E7">
        <w:rPr>
          <w:rFonts w:ascii="Verdana" w:hAnsi="Verdana" w:cs="Verdana"/>
          <w:color w:val="auto"/>
        </w:rPr>
        <w:t>Cargo: estagiário na área de infraestrutura.</w:t>
      </w:r>
      <w:r>
        <w:br/>
      </w:r>
      <w:r w:rsidRPr="349DC8E7" w:rsidR="349DC8E7">
        <w:rPr>
          <w:rFonts w:ascii="Verdana" w:hAnsi="Verdana" w:cs="Verdana"/>
          <w:color w:val="auto"/>
        </w:rPr>
        <w:t>Principais atividades: auxiliar em montagem e manutenção de microcomputadores.</w:t>
      </w:r>
    </w:p>
    <w:p xmlns:wp14="http://schemas.microsoft.com/office/word/2010/wordml" w:rsidRPr="008F5E47" w:rsidR="00396B91" w:rsidP="008F5E47" w:rsidRDefault="008F5E47" w14:paraId="3675579E" wp14:textId="77777777">
      <w:pPr>
        <w:pStyle w:val="PargrafodaLista"/>
        <w:spacing w:after="120" w:line="240" w:lineRule="auto"/>
        <w:ind w:left="284" w:firstLine="425"/>
        <w:rPr>
          <w:u w:val="single"/>
        </w:rPr>
      </w:pPr>
      <w:proofErr w:type="spellStart"/>
      <w:r>
        <w:rPr>
          <w:rFonts w:ascii="Verdana" w:hAnsi="Verdana" w:cs="Verdana"/>
          <w:color w:val="auto"/>
        </w:rPr>
        <w:t>Help</w:t>
      </w:r>
      <w:r w:rsidR="00396B91">
        <w:rPr>
          <w:rFonts w:ascii="Verdana" w:hAnsi="Verdana" w:cs="Verdana"/>
          <w:color w:val="auto"/>
        </w:rPr>
        <w:t>desk</w:t>
      </w:r>
      <w:proofErr w:type="spellEnd"/>
    </w:p>
    <w:p xmlns:wp14="http://schemas.microsoft.com/office/word/2010/wordml" w:rsidR="00396B91" w:rsidRDefault="00396B91" w14:paraId="02EB378F" wp14:textId="77777777">
      <w:pPr>
        <w:pStyle w:val="PargrafodaLista"/>
        <w:spacing w:after="120" w:line="240" w:lineRule="auto"/>
        <w:ind w:left="0"/>
        <w:rPr>
          <w:rFonts w:ascii="Verdana" w:hAnsi="Verdana" w:cs="Verdana"/>
          <w:color w:val="auto"/>
        </w:rPr>
      </w:pPr>
    </w:p>
    <w:p xmlns:wp14="http://schemas.microsoft.com/office/word/2010/wordml" w:rsidR="00396B91" w:rsidP="349DC8E7" w:rsidRDefault="00396B91" w14:paraId="723CF210" wp14:textId="77777777">
      <w:pPr>
        <w:pStyle w:val="PargrafodaLista"/>
        <w:numPr>
          <w:ilvl w:val="0"/>
          <w:numId w:val="7"/>
        </w:numPr>
        <w:spacing w:after="120" w:line="240" w:lineRule="auto"/>
        <w:rPr/>
      </w:pPr>
      <w:r w:rsidRPr="349DC8E7" w:rsidR="349DC8E7">
        <w:rPr>
          <w:rFonts w:ascii="Verdana" w:hAnsi="Verdana" w:cs="Verdana"/>
          <w:b w:val="1"/>
          <w:bCs w:val="1"/>
          <w:color w:val="auto"/>
        </w:rPr>
        <w:t>2 anos – Banestes</w:t>
      </w:r>
    </w:p>
    <w:p xmlns:wp14="http://schemas.microsoft.com/office/word/2010/wordml" w:rsidR="00396B91" w:rsidRDefault="00396B91" w14:paraId="3F31DC0A" wp14:textId="6B413EAB">
      <w:pPr>
        <w:pStyle w:val="PargrafodaLista"/>
        <w:spacing w:after="120" w:line="240" w:lineRule="auto"/>
      </w:pPr>
      <w:r w:rsidRPr="3E5DCFF3" w:rsidR="3E5DCFF3">
        <w:rPr>
          <w:rFonts w:ascii="Verdana" w:hAnsi="Verdana" w:cs="Verdana"/>
          <w:color w:val="auto"/>
        </w:rPr>
        <w:t xml:space="preserve">Cargo: Estagio na área do suporte técnico, atendimento aos clientes do banco em dúvidas relacionadas a utilização Internet Banking, Banestes Celular e o programa </w:t>
      </w:r>
      <w:proofErr w:type="spellStart"/>
      <w:r w:rsidRPr="3E5DCFF3" w:rsidR="3E5DCFF3">
        <w:rPr>
          <w:rFonts w:ascii="Verdana" w:hAnsi="Verdana" w:cs="Verdana"/>
          <w:color w:val="auto"/>
        </w:rPr>
        <w:t>OfficeBanking</w:t>
      </w:r>
      <w:proofErr w:type="spellEnd"/>
      <w:r w:rsidRPr="3E5DCFF3" w:rsidR="3E5DCFF3">
        <w:rPr>
          <w:rFonts w:ascii="Verdana" w:hAnsi="Verdana" w:cs="Verdana"/>
          <w:color w:val="auto"/>
        </w:rPr>
        <w:t xml:space="preserve"> para pagamentos, boletos.  </w:t>
      </w:r>
    </w:p>
    <w:p xmlns:wp14="http://schemas.microsoft.com/office/word/2010/wordml" w:rsidR="00396B91" w:rsidP="349DC8E7" w:rsidRDefault="00396B91" w14:paraId="6A05A809" wp14:textId="77777777" wp14:noSpellErr="1">
      <w:pPr>
        <w:pStyle w:val="Normal"/>
        <w:spacing w:after="120" w:line="240" w:lineRule="auto"/>
        <w:ind/>
        <w:rPr>
          <w:rFonts w:ascii="Verdana" w:hAnsi="Verdana" w:cs="Verdana"/>
          <w:color w:val="auto"/>
        </w:rPr>
      </w:pPr>
    </w:p>
    <w:p w:rsidR="349DC8E7" w:rsidP="2AF41BF9" w:rsidRDefault="349DC8E7" w14:paraId="2360F87C" w14:textId="315F46FE">
      <w:pPr>
        <w:pStyle w:val="PargrafodaLista"/>
        <w:numPr>
          <w:ilvl w:val="0"/>
          <w:numId w:val="6"/>
        </w:numPr>
        <w:bidi w:val="0"/>
        <w:spacing w:before="0" w:beforeAutospacing="off" w:after="120" w:afterAutospacing="off" w:line="240" w:lineRule="auto"/>
        <w:ind w:left="720" w:right="0" w:hanging="360"/>
        <w:jc w:val="left"/>
        <w:rPr>
          <w:rFonts w:ascii="Verdana" w:hAnsi="Verdana" w:eastAsia="Verdana" w:cs="Verdana"/>
          <w:color w:val="auto"/>
        </w:rPr>
      </w:pPr>
      <w:r w:rsidRPr="2AF41BF9" w:rsidR="2AF41BF9">
        <w:rPr>
          <w:rFonts w:ascii="Verdana" w:hAnsi="Verdana" w:cs="Verdana"/>
          <w:b w:val="1"/>
          <w:bCs w:val="1"/>
          <w:color w:val="auto"/>
        </w:rPr>
        <w:t>Nexa Tecnologia e Outsourcings</w:t>
      </w:r>
    </w:p>
    <w:p w:rsidR="349DC8E7" w:rsidP="3E5DCFF3" w:rsidRDefault="349DC8E7" w14:paraId="6478F759" w14:textId="0204FD26">
      <w:pPr>
        <w:pStyle w:val="Normal"/>
        <w:spacing w:after="120" w:line="240" w:lineRule="auto"/>
        <w:ind w:left="360" w:firstLine="360"/>
        <w:rPr>
          <w:rFonts w:ascii="Verdana" w:hAnsi="Verdana" w:cs="Verdana"/>
          <w:color w:val="auto"/>
        </w:rPr>
      </w:pPr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Cargo: Contrato VALE, Estagio na </w:t>
      </w:r>
      <w:r w:rsidRPr="2AF41BF9" w:rsidR="2AF41BF9">
        <w:rPr>
          <w:rFonts w:ascii="Verdana" w:hAnsi="Verdana" w:eastAsia="Times New Roman" w:cs="Verdana"/>
          <w:color w:val="auto"/>
          <w:lang w:eastAsia="zh-CN"/>
        </w:rPr>
        <w:t>área</w:t>
      </w:r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de governança de TI, desenvolvimento e manutenção dos formulários de serviços (Service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Request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) no padrão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form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Wizards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para o catalogo de serviços da VALE(VSC) utilizando a ferramentas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Remedy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da BMC Software para criação e manutenção dos mesmos.</w:t>
      </w:r>
    </w:p>
    <w:p w:rsidR="349DC8E7" w:rsidP="3E5DCFF3" w:rsidRDefault="349DC8E7" w14:paraId="7DDD0DCE" w14:textId="791DF4B1">
      <w:pPr>
        <w:pStyle w:val="Normal"/>
        <w:spacing w:after="120" w:line="240" w:lineRule="auto"/>
        <w:ind w:left="360" w:firstLine="0"/>
        <w:rPr>
          <w:rFonts w:ascii="Verdana" w:hAnsi="Verdana" w:cs="Verdana"/>
          <w:color w:val="auto"/>
        </w:rPr>
      </w:pPr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Desenvolvimento de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querys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SQL utilizando o SQL SERVER.</w:t>
      </w:r>
    </w:p>
    <w:p w:rsidR="349DC8E7" w:rsidP="3E5DCFF3" w:rsidRDefault="349DC8E7" w14:paraId="646ED1A0" w14:textId="2E438A88">
      <w:pPr>
        <w:pStyle w:val="PargrafodaLista"/>
        <w:spacing w:after="120" w:line="240" w:lineRule="auto"/>
        <w:ind w:left="0" w:firstLine="284"/>
        <w:rPr>
          <w:rFonts w:ascii="Verdana" w:hAnsi="Verdana" w:cs="Verdana"/>
          <w:color w:val="auto"/>
        </w:rPr>
      </w:pPr>
    </w:p>
    <w:p xmlns:wp14="http://schemas.microsoft.com/office/word/2010/wordml" w:rsidR="00396B91" w:rsidRDefault="00396B91" w14:paraId="5A39BBE3" wp14:textId="77777777">
      <w:pPr>
        <w:pStyle w:val="PargrafodaLista"/>
        <w:spacing w:after="120" w:line="240" w:lineRule="auto"/>
        <w:ind w:left="284"/>
        <w:rPr>
          <w:rFonts w:ascii="Verdana" w:hAnsi="Verdana" w:cs="Verdana"/>
          <w:color w:val="auto"/>
        </w:rPr>
      </w:pPr>
    </w:p>
    <w:p xmlns:wp14="http://schemas.microsoft.com/office/word/2010/wordml" w:rsidR="00396B91" w:rsidRDefault="00396B91" w14:paraId="5B4CB00B" wp14:textId="77777777">
      <w:pPr>
        <w:pStyle w:val="Seo"/>
      </w:pPr>
      <w:r>
        <w:rPr>
          <w:rFonts w:ascii="Verdana" w:hAnsi="Verdana" w:cs="Verdana"/>
          <w:color w:val="auto"/>
        </w:rPr>
        <w:t>QUALIFICAÇÕES E ATIVIDADES PROFISSIONAIS</w:t>
      </w:r>
    </w:p>
    <w:p xmlns:wp14="http://schemas.microsoft.com/office/word/2010/wordml" w:rsidR="00396B91" w:rsidRDefault="00C378C7" w14:paraId="1ED6F0D3" wp14:textId="77777777">
      <w:pPr>
        <w:pStyle w:val="Seo"/>
      </w:pPr>
      <w:r>
        <w:rPr>
          <w:rFonts w:ascii="Verdana" w:hAnsi="Verdana" w:eastAsia="Verdana" w:cs="Verdana"/>
          <w:noProof/>
          <w:color w:val="aut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BDE85A9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7585" cy="1270"/>
                <wp:effectExtent l="13335" t="10160" r="14605" b="762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92D01C">
              <v:shape id="AutoShape 5" style="position:absolute;margin-left:.3pt;margin-top:6.05pt;width:478.5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" w14:anchorId="0BF06DA3">
                <v:stroke joinstyle="miter" endcap="square"/>
                <w10:wrap anchorx="margin"/>
              </v:shape>
            </w:pict>
          </mc:Fallback>
        </mc:AlternateContent>
      </w:r>
      <w:r w:rsidR="00396B91">
        <w:rPr>
          <w:rFonts w:ascii="Verdana" w:hAnsi="Verdana" w:eastAsia="Verdana" w:cs="Verdana"/>
          <w:color w:val="auto"/>
        </w:rPr>
        <w:t xml:space="preserve">                                                                                                     </w:t>
      </w:r>
    </w:p>
    <w:p xmlns:wp14="http://schemas.microsoft.com/office/word/2010/wordml" w:rsidR="00396B91" w:rsidP="349DC8E7" w:rsidRDefault="00B31F69" w14:paraId="060F3E2F" wp14:noSpellErr="1" wp14:textId="7E6026E6">
      <w:pPr>
        <w:pStyle w:val="Normal"/>
        <w:spacing w:after="120" w:line="240" w:lineRule="auto"/>
        <w:ind/>
        <w:rPr>
          <w:rFonts w:ascii="Verdana" w:hAnsi="Verdana" w:cs="Verdana"/>
          <w:color w:val="auto"/>
        </w:rPr>
      </w:pPr>
    </w:p>
    <w:p xmlns:wp14="http://schemas.microsoft.com/office/word/2010/wordml" w:rsidRPr="00FB4623" w:rsidR="00042A5C" w:rsidP="349DC8E7" w:rsidRDefault="00B31F69" w14:paraId="2432AA44" wp14:textId="7E884F0B">
      <w:pPr>
        <w:pStyle w:val="PargrafodaLista"/>
        <w:numPr>
          <w:ilvl w:val="0"/>
          <w:numId w:val="7"/>
        </w:numPr>
        <w:spacing w:after="120" w:line="240" w:lineRule="auto"/>
        <w:ind w:left="284" w:hanging="284"/>
        <w:rPr/>
      </w:pPr>
      <w:r w:rsidRPr="3E5DCFF3" w:rsidR="3E5DCFF3">
        <w:rPr>
          <w:rFonts w:ascii="Verdana" w:hAnsi="Verdana" w:cs="Verdana"/>
          <w:color w:val="auto"/>
        </w:rPr>
        <w:t>Lógica de programação e desenvolvimento</w:t>
      </w:r>
    </w:p>
    <w:p w:rsidR="349DC8E7" w:rsidP="3E5DCFF3" w:rsidRDefault="349DC8E7" w14:paraId="3F6F7AFA" w14:textId="57D5626E">
      <w:pPr>
        <w:pStyle w:val="PargrafodaLista"/>
        <w:numPr>
          <w:ilvl w:val="0"/>
          <w:numId w:val="7"/>
        </w:numPr>
        <w:spacing w:after="120" w:line="240" w:lineRule="auto"/>
        <w:ind w:left="284" w:hanging="284"/>
        <w:rPr/>
      </w:pPr>
      <w:r w:rsidRPr="3E5DCFF3" w:rsidR="3E5DCFF3">
        <w:rPr>
          <w:rFonts w:ascii="Verdana" w:hAnsi="Verdana" w:cs="Verdana"/>
          <w:color w:val="auto"/>
        </w:rPr>
        <w:t xml:space="preserve">Banco de Dados SQL SERVER </w:t>
      </w:r>
    </w:p>
    <w:p w:rsidR="3E5DCFF3" w:rsidP="2AF41BF9" w:rsidRDefault="3E5DCFF3" w14:paraId="486CD700" w14:textId="7B165136">
      <w:pPr>
        <w:pStyle w:val="Normal"/>
        <w:spacing w:after="120" w:line="240" w:lineRule="auto"/>
        <w:ind w:left="-284" w:hanging="0"/>
      </w:pPr>
    </w:p>
    <w:p w:rsidR="349DC8E7" w:rsidP="349DC8E7" w:rsidRDefault="349DC8E7" w14:paraId="56912FA7" w14:textId="644D1FDE">
      <w:pPr>
        <w:pStyle w:val="Seo"/>
        <w:bidi w:val="0"/>
        <w:spacing w:before="0" w:beforeAutospacing="off" w:after="0" w:afterAutospacing="off" w:line="240" w:lineRule="auto"/>
        <w:ind w:left="0" w:right="0"/>
        <w:jc w:val="left"/>
      </w:pPr>
      <w:r w:rsidRPr="3E5DCFF3" w:rsidR="3E5DCFF3">
        <w:rPr>
          <w:rFonts w:ascii="Verdana" w:hAnsi="Verdana" w:cs="Verdana"/>
          <w:color w:val="auto"/>
        </w:rPr>
        <w:t>Cursos completos/ ANDAMENTO</w:t>
      </w:r>
    </w:p>
    <w:p w:rsidR="349DC8E7" w:rsidP="349DC8E7" w:rsidRDefault="349DC8E7" w14:noSpellErr="1" w14:paraId="36C9B388" w14:textId="4DDDA6F7">
      <w:pPr>
        <w:pStyle w:val="Se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BDE85A9" wp14:editId="7777777">
                <wp:extent xmlns:wp="http://schemas.openxmlformats.org/drawingml/2006/wordprocessingDrawing" cx="6077585" cy="1270"/>
                <wp:effectExtent xmlns:wp="http://schemas.openxmlformats.org/drawingml/2006/wordprocessingDrawing" l="13335" t="10160" r="14605" b="7620"/>
                <wp:docPr xmlns:wp="http://schemas.openxmlformats.org/drawingml/2006/wordprocessingDrawing" id="859396516" name="AutoShape 5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792D01C">
              <v:shape xmlns:o="urn:schemas-microsoft-com:office:office" xmlns:v="urn:schemas-microsoft-com:vml" id="AutoShape 5" style="position:absolute;margin-left:.3pt;margin-top:6.05pt;width:478.5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" w14:anchorId="0BF06DA3">
                <v:stroke joinstyle="miter" endcap="square"/>
                <w10:wrap xmlns:w10="urn:schemas-microsoft-com:office:word" anchorx="margin"/>
              </v:shape>
            </w:pict>
          </mc:Fallback>
        </mc:AlternateContent>
      </w:r>
      <w:r w:rsidRPr="349DC8E7" w:rsidR="349DC8E7">
        <w:rPr>
          <w:rFonts w:ascii="Verdana" w:hAnsi="Verdana" w:eastAsia="Verdana" w:cs="Verdana"/>
          <w:color w:val="auto"/>
        </w:rPr>
        <w:t xml:space="preserve">                                                                                                     </w:t>
      </w:r>
    </w:p>
    <w:p w:rsidR="349DC8E7" w:rsidP="2AF41BF9" w:rsidRDefault="349DC8E7" w14:paraId="19DB8544" w14:textId="1C3A6C5A">
      <w:pPr>
        <w:pStyle w:val="PargrafodaLista"/>
        <w:numPr>
          <w:ilvl w:val="0"/>
          <w:numId w:val="10"/>
        </w:numPr>
        <w:spacing w:after="120" w:line="240" w:lineRule="auto"/>
        <w:rPr>
          <w:rFonts w:ascii="Verdana" w:hAnsi="Verdana" w:eastAsia="Verdana" w:cs="Verdana"/>
          <w:color w:val="auto"/>
        </w:rPr>
      </w:pPr>
      <w:r w:rsidRPr="2AF41BF9" w:rsidR="2AF41BF9">
        <w:rPr>
          <w:rFonts w:ascii="Verdana" w:hAnsi="Verdana" w:eastAsia="Times New Roman" w:cs="Verdana"/>
          <w:color w:val="auto"/>
          <w:lang w:eastAsia="zh-CN"/>
        </w:rPr>
        <w:t>Banco de dados SQL – Microlins</w:t>
      </w:r>
    </w:p>
    <w:p w:rsidR="349DC8E7" w:rsidP="2AF41BF9" w:rsidRDefault="349DC8E7" w14:paraId="0B67C15D" w14:textId="627E73E3">
      <w:pPr>
        <w:pStyle w:val="PargrafodaLista"/>
        <w:numPr>
          <w:ilvl w:val="0"/>
          <w:numId w:val="10"/>
        </w:numPr>
        <w:spacing w:after="120" w:line="240" w:lineRule="auto"/>
        <w:rPr>
          <w:rFonts w:ascii="Verdana" w:hAnsi="Verdana" w:eastAsia="Verdana" w:cs="Verdana"/>
          <w:color w:val="auto"/>
        </w:rPr>
      </w:pP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Desevolvedor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React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Native</w:t>
      </w:r>
      <w:proofErr w:type="spellEnd"/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 –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Udemy</w:t>
      </w:r>
      <w:proofErr w:type="spellEnd"/>
    </w:p>
    <w:p w:rsidR="349DC8E7" w:rsidP="2AF41BF9" w:rsidRDefault="349DC8E7" w14:paraId="6E2D7912" w14:textId="4C62306D">
      <w:pPr>
        <w:pStyle w:val="PargrafodaLista"/>
        <w:numPr>
          <w:ilvl w:val="0"/>
          <w:numId w:val="10"/>
        </w:numPr>
        <w:spacing w:after="120" w:line="240" w:lineRule="auto"/>
        <w:rPr>
          <w:rFonts w:ascii="Verdana" w:hAnsi="Verdana" w:eastAsia="Verdana" w:cs="Verdana"/>
          <w:color w:val="auto"/>
        </w:rPr>
      </w:pPr>
      <w:r w:rsidRPr="2AF41BF9" w:rsidR="2AF41BF9">
        <w:rPr>
          <w:rFonts w:ascii="Verdana" w:hAnsi="Verdana" w:eastAsia="Times New Roman" w:cs="Verdana"/>
          <w:color w:val="auto"/>
          <w:lang w:eastAsia="zh-CN"/>
        </w:rPr>
        <w:t xml:space="preserve">Banco de dados linguagem SQL e administração - </w:t>
      </w:r>
      <w:proofErr w:type="spellStart"/>
      <w:r w:rsidRPr="2AF41BF9" w:rsidR="2AF41BF9">
        <w:rPr>
          <w:rFonts w:ascii="Verdana" w:hAnsi="Verdana" w:eastAsia="Times New Roman" w:cs="Verdana"/>
          <w:color w:val="auto"/>
          <w:lang w:eastAsia="zh-CN"/>
        </w:rPr>
        <w:t>Udemy</w:t>
      </w:r>
      <w:proofErr w:type="spellEnd"/>
    </w:p>
    <w:p w:rsidR="349DC8E7" w:rsidP="3E5DCFF3" w:rsidRDefault="349DC8E7" w14:paraId="3FC5A7CD" w14:textId="1655A16E">
      <w:pPr>
        <w:pStyle w:val="Normal"/>
        <w:spacing w:after="120" w:line="240" w:lineRule="auto"/>
        <w:ind w:left="0" w:hanging="284"/>
        <w:rPr>
          <w:rFonts w:ascii="Verdana" w:hAnsi="Verdana" w:cs="Verdana"/>
          <w:color w:val="auto"/>
        </w:rPr>
      </w:pPr>
    </w:p>
    <w:sectPr w:rsidR="00F6034B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1134" w:bottom="1190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C251F" w:rsidRDefault="001C251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251F" w:rsidRDefault="001C251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FreeSans"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396B91" w:rsidRDefault="00396B91" w14:paraId="34BE66C8" wp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rPr>
        <w:rFonts w:eastAsia="Century Schoolbook"/>
      </w:rPr>
      <w:t xml:space="preserve"> </w:t>
    </w:r>
    <w:r w:rsidR="00C378C7">
      <w:rPr>
        <w:noProof/>
        <w:lang w:val="en-US"/>
      </w:rPr>
      <mc:AlternateContent>
        <mc:Choice Requires="wps">
          <w:drawing>
            <wp:inline xmlns:wp14="http://schemas.microsoft.com/office/word/2010/wordprocessingDrawing" distT="0" distB="0" distL="0" distR="0" wp14:anchorId="12B0131A" wp14:editId="7777777">
              <wp:extent cx="91440" cy="91440"/>
              <wp:effectExtent l="28575" t="28575" r="22860" b="22860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6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2FF82543">
            <v:oval id="Oval 1" style="width:7.2pt;height:7.2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fe8637" strokeweight="1.06mm" w14:anchorId="1164A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">
              <v:stroke joinstyle="miter" endcap="square"/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96B91" w:rsidRDefault="00396B91" w14:paraId="72A3D3EC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C251F" w:rsidRDefault="001C251F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251F" w:rsidRDefault="001C251F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396B91" w:rsidRDefault="00C378C7" w14:paraId="101CEDD4" wp14:textId="77777777">
    <w:pPr>
      <w:pStyle w:val="Cabealho"/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23B9491D" wp14:editId="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1270" cy="10895330"/>
              <wp:effectExtent l="6350" t="13970" r="11430" b="63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0895330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98BD46">
            <v:shapetype id="_x0000_t32" coordsize="21600,21600" o:oned="t" filled="f" o:spt="32" path="m,l21600,21600e" w14:anchorId="7481D800">
              <v:path fillok="f" arrowok="t" o:connecttype="none"/>
              <o:lock v:ext="edit" shapetype="t"/>
            </v:shapetype>
            <v:shape id="AutoShape 2" style="position:absolute;margin-left:578pt;margin-top:-7.9pt;width:.1pt;height:857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fe8637" strokeweight=".35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">
              <v:stroke joinstyle="miter" endcap="square"/>
              <w10:wrap anchorx="page" anchory="page"/>
            </v:shape>
          </w:pict>
        </mc:Fallback>
      </mc:AlternateContent>
    </w:r>
  </w:p>
  <w:p xmlns:wp14="http://schemas.microsoft.com/office/word/2010/wordml" w:rsidR="00396B91" w:rsidRDefault="00396B91" w14:paraId="35B9E5B3" wp14:textId="77777777">
    <w:pPr>
      <w:pStyle w:val="Cabealho"/>
      <w:jc w:val="right"/>
    </w:pPr>
    <w:r>
      <w:t>[Escolha a data]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96B91" w:rsidRDefault="00396B91" w14:paraId="60061E4C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"/>
      <w:lvlJc w:val="left"/>
      <w:pPr>
        <w:tabs>
          <w:tab w:val="num" w:pos="0"/>
        </w:tabs>
        <w:ind w:left="245" w:hanging="245"/>
      </w:pPr>
      <w:rPr>
        <w:rFonts w:hint="default"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hint="default" w:ascii="Symbol" w:hAnsi="Symbol" w:cs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hint="default" w:ascii="Symbol" w:hAnsi="Symbol" w:cs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hint="default" w:ascii="Symbol" w:hAnsi="Symbol" w:cs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hint="default" w:ascii="Symbol" w:hAnsi="Symbol" w:cs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hint="default" w:ascii="Symbol" w:hAnsi="Symbol" w:cs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hint="default" w:ascii="Symbol" w:hAnsi="Symbol" w:cs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hint="default" w:ascii="Symbol" w:hAnsi="Symbol" w:cs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hint="default" w:ascii="Symbol" w:hAnsi="Symbol" w:cs="Symbol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hint="default" w:ascii="Symbol" w:hAnsi="Symbol" w:cs="Symbol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color w:val="auto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4E"/>
    <w:rsid w:val="00042A5C"/>
    <w:rsid w:val="000F0C80"/>
    <w:rsid w:val="00157B94"/>
    <w:rsid w:val="001C251F"/>
    <w:rsid w:val="00224ADB"/>
    <w:rsid w:val="0039107E"/>
    <w:rsid w:val="00396271"/>
    <w:rsid w:val="00396B91"/>
    <w:rsid w:val="004D4266"/>
    <w:rsid w:val="004E6077"/>
    <w:rsid w:val="00714D92"/>
    <w:rsid w:val="00804426"/>
    <w:rsid w:val="008F5E47"/>
    <w:rsid w:val="00903877"/>
    <w:rsid w:val="009B1072"/>
    <w:rsid w:val="009B15BA"/>
    <w:rsid w:val="00A524AE"/>
    <w:rsid w:val="00AE510B"/>
    <w:rsid w:val="00AF7A45"/>
    <w:rsid w:val="00B31F69"/>
    <w:rsid w:val="00B82136"/>
    <w:rsid w:val="00C378C7"/>
    <w:rsid w:val="00C53436"/>
    <w:rsid w:val="00C66BFC"/>
    <w:rsid w:val="00DC5805"/>
    <w:rsid w:val="00E0494E"/>
    <w:rsid w:val="00F6034B"/>
    <w:rsid w:val="00FB4623"/>
    <w:rsid w:val="00FB4B1A"/>
    <w:rsid w:val="2AF41BF9"/>
    <w:rsid w:val="349DC8E7"/>
    <w:rsid w:val="3E5DC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oNotEmbedSmartTags/>
  <w:decimalSymbol w:val="."/>
  <w:listSeparator w:val=","/>
  <w15:chartTrackingRefBased/>
  <w15:docId w15:val="{ED87CF49-F208-4A32-9771-74248BD9B853}"/>
  <w14:docId w14:val="0D0ADA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entury Schoolbook" w:hAnsi="Century Schoolbook" w:cs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rFonts w:cs="Times New Roman"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rFonts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Century Schoolbook" w:hAnsi="Century Schoolbook" w:cs="Times New Roman"/>
      <w:color w:val="FE8637"/>
      <w:sz w:val="16"/>
      <w:szCs w:val="16"/>
    </w:rPr>
  </w:style>
  <w:style w:type="character" w:styleId="WW8Num2z1" w:customStyle="1">
    <w:name w:val="WW8Num2z1"/>
    <w:rPr>
      <w:rFonts w:hint="default" w:ascii="Symbol" w:hAnsi="Symbol" w:cs="Symbol"/>
      <w:color w:val="FE8637"/>
      <w:sz w:val="18"/>
    </w:rPr>
  </w:style>
  <w:style w:type="character" w:styleId="WW8Num2z3" w:customStyle="1">
    <w:name w:val="WW8Num2z3"/>
    <w:rPr>
      <w:rFonts w:hint="default" w:ascii="Symbol" w:hAnsi="Symbol" w:cs="Symbol"/>
      <w:color w:val="E65B01"/>
      <w:sz w:val="12"/>
    </w:rPr>
  </w:style>
  <w:style w:type="character" w:styleId="WW8Num2z5" w:customStyle="1">
    <w:name w:val="WW8Num2z5"/>
    <w:rPr>
      <w:rFonts w:hint="default" w:ascii="Symbol" w:hAnsi="Symbol" w:cs="Symbol"/>
      <w:color w:val="777C84"/>
      <w:sz w:val="12"/>
    </w:rPr>
  </w:style>
  <w:style w:type="character" w:styleId="WW8Num3z0" w:customStyle="1">
    <w:name w:val="WW8Num3z0"/>
    <w:rPr>
      <w:rFonts w:hint="default" w:ascii="Symbol" w:hAnsi="Symbol" w:cs="Symbol"/>
      <w:color w:val="FE8637"/>
      <w:sz w:val="16"/>
    </w:rPr>
  </w:style>
  <w:style w:type="character" w:styleId="WW8Num4z0" w:customStyle="1">
    <w:name w:val="WW8Num4z0"/>
    <w:rPr>
      <w:rFonts w:hint="default" w:ascii="Symbol" w:hAnsi="Symbol" w:cs="Symbol"/>
      <w:color w:val="auto"/>
    </w:rPr>
  </w:style>
  <w:style w:type="character" w:styleId="Fontepargpadro2" w:customStyle="1">
    <w:name w:val="Fonte parág. padrão2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9z0" w:customStyle="1">
    <w:name w:val="WW8Num9z0"/>
  </w:style>
  <w:style w:type="character" w:styleId="WW8Num10z0" w:customStyle="1">
    <w:name w:val="WW8Num10z0"/>
    <w:rPr>
      <w:rFonts w:hint="default" w:ascii="Symbol" w:hAnsi="Symbol" w:cs="Symbol"/>
    </w:rPr>
  </w:style>
  <w:style w:type="character" w:styleId="WW8Num11z0" w:customStyle="1">
    <w:name w:val="WW8Num11z0"/>
    <w:rPr>
      <w:rFonts w:hint="default" w:ascii="Symbol" w:hAnsi="Symbol" w:cs="Symbol"/>
      <w:color w:val="FE8637"/>
      <w:sz w:val="16"/>
    </w:rPr>
  </w:style>
  <w:style w:type="character" w:styleId="WW8Num12z0" w:customStyle="1">
    <w:name w:val="WW8Num12z0"/>
    <w:rPr>
      <w:rFonts w:hint="default" w:ascii="Century Schoolbook" w:hAnsi="Century Schoolbook" w:eastAsia="Times New Roman" w:cs="Times New Roman"/>
      <w:color w:val="FE8637"/>
      <w:sz w:val="16"/>
      <w:szCs w:val="16"/>
    </w:rPr>
  </w:style>
  <w:style w:type="character" w:styleId="WW8Num12z1" w:customStyle="1">
    <w:name w:val="WW8Num12z1"/>
    <w:rPr>
      <w:rFonts w:hint="default" w:ascii="Symbol" w:hAnsi="Symbol" w:cs="Symbol"/>
      <w:color w:val="FE8637"/>
      <w:sz w:val="18"/>
    </w:rPr>
  </w:style>
  <w:style w:type="character" w:styleId="WW8Num12z3" w:customStyle="1">
    <w:name w:val="WW8Num12z3"/>
    <w:rPr>
      <w:rFonts w:hint="default" w:ascii="Symbol" w:hAnsi="Symbol" w:cs="Symbol"/>
      <w:color w:val="E65B01"/>
      <w:sz w:val="12"/>
    </w:rPr>
  </w:style>
  <w:style w:type="character" w:styleId="WW8Num12z5" w:customStyle="1">
    <w:name w:val="WW8Num12z5"/>
    <w:rPr>
      <w:rFonts w:hint="default" w:ascii="Symbol" w:hAnsi="Symbol" w:cs="Symbol"/>
      <w:color w:val="777C84"/>
      <w:sz w:val="12"/>
    </w:rPr>
  </w:style>
  <w:style w:type="character" w:styleId="WW8Num13z0" w:customStyle="1">
    <w:name w:val="WW8Num13z0"/>
    <w:rPr>
      <w:rFonts w:hint="default" w:ascii="Century Schoolbook" w:hAnsi="Century Schoolbook" w:eastAsia="Times New Roman" w:cs="Times New Roman"/>
      <w:szCs w:val="20"/>
    </w:rPr>
  </w:style>
  <w:style w:type="character" w:styleId="WW8Num13z1" w:customStyle="1">
    <w:name w:val="WW8Num13z1"/>
    <w:rPr>
      <w:rFonts w:hint="default"/>
      <w:color w:val="575F6D"/>
    </w:rPr>
  </w:style>
  <w:style w:type="character" w:styleId="WW8Num14z0" w:customStyle="1">
    <w:name w:val="WW8Num14z0"/>
    <w:rPr>
      <w:rFonts w:hint="default" w:ascii="Symbol" w:hAnsi="Symbol" w:cs="Symbol"/>
      <w:color w:val="FE8637"/>
      <w:sz w:val="16"/>
    </w:rPr>
  </w:style>
  <w:style w:type="character" w:styleId="WW8Num15z0" w:customStyle="1">
    <w:name w:val="WW8Num15z0"/>
    <w:rPr>
      <w:rFonts w:hint="default" w:ascii="Symbol" w:hAnsi="Symbol" w:cs="Symbol"/>
      <w:color w:val="FE8637"/>
      <w:sz w:val="16"/>
    </w:rPr>
  </w:style>
  <w:style w:type="character" w:styleId="WW8Num15z1" w:customStyle="1">
    <w:name w:val="WW8Num15z1"/>
    <w:rPr>
      <w:rFonts w:hint="default" w:ascii="Courier New" w:hAnsi="Courier New" w:cs="Courier New"/>
    </w:rPr>
  </w:style>
  <w:style w:type="character" w:styleId="WW8Num15z2" w:customStyle="1">
    <w:name w:val="WW8Num15z2"/>
    <w:rPr>
      <w:rFonts w:hint="default" w:ascii="Wingdings" w:hAnsi="Wingdings" w:cs="Wingdings"/>
    </w:rPr>
  </w:style>
  <w:style w:type="character" w:styleId="WW8Num15z3" w:customStyle="1">
    <w:name w:val="WW8Num15z3"/>
    <w:rPr>
      <w:rFonts w:hint="default" w:ascii="Symbol" w:hAnsi="Symbol" w:cs="Symbol"/>
    </w:rPr>
  </w:style>
  <w:style w:type="character" w:styleId="WW8Num16z0" w:customStyle="1">
    <w:name w:val="WW8Num16z0"/>
    <w:rPr>
      <w:rFonts w:hint="default" w:ascii="Symbol" w:hAnsi="Symbol" w:cs="Symbol"/>
      <w:color w:val="FE8637"/>
      <w:sz w:val="20"/>
    </w:rPr>
  </w:style>
  <w:style w:type="character" w:styleId="WW8Num16z1" w:customStyle="1">
    <w:name w:val="WW8Num16z1"/>
    <w:rPr>
      <w:rFonts w:hint="default" w:ascii="Courier New" w:hAnsi="Courier New" w:cs="Courier New"/>
    </w:rPr>
  </w:style>
  <w:style w:type="character" w:styleId="WW8Num16z2" w:customStyle="1">
    <w:name w:val="WW8Num16z2"/>
    <w:rPr>
      <w:rFonts w:hint="default" w:ascii="Wingdings" w:hAnsi="Wingdings" w:cs="Wingdings"/>
    </w:rPr>
  </w:style>
  <w:style w:type="character" w:styleId="WW8Num16z3" w:customStyle="1">
    <w:name w:val="WW8Num16z3"/>
    <w:rPr>
      <w:rFonts w:hint="default" w:ascii="Symbol" w:hAnsi="Symbol" w:cs="Symbol"/>
    </w:rPr>
  </w:style>
  <w:style w:type="character" w:styleId="WW8Num17z0" w:customStyle="1">
    <w:name w:val="WW8Num17z0"/>
    <w:rPr>
      <w:rFonts w:hint="default" w:ascii="Symbol" w:hAnsi="Symbol" w:cs="Symbol"/>
      <w:color w:val="auto"/>
    </w:rPr>
  </w:style>
  <w:style w:type="character" w:styleId="WW8Num17z1" w:customStyle="1">
    <w:name w:val="WW8Num17z1"/>
    <w:rPr>
      <w:rFonts w:hint="default" w:ascii="Courier New" w:hAnsi="Courier New" w:cs="Courier New"/>
    </w:rPr>
  </w:style>
  <w:style w:type="character" w:styleId="WW8Num17z2" w:customStyle="1">
    <w:name w:val="WW8Num17z2"/>
    <w:rPr>
      <w:rFonts w:hint="default" w:ascii="Wingdings" w:hAnsi="Wingdings" w:cs="Wingdings"/>
    </w:rPr>
  </w:style>
  <w:style w:type="character" w:styleId="Fontepargpadro1" w:customStyle="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styleId="CabealhoChar" w:customStyle="1">
    <w:name w:val="Cabeçalho Char"/>
    <w:rPr>
      <w:color w:val="414751"/>
      <w:sz w:val="20"/>
    </w:rPr>
  </w:style>
  <w:style w:type="character" w:styleId="RodapChar" w:customStyle="1">
    <w:name w:val="Rodapé Char"/>
    <w:rPr>
      <w:color w:val="414751"/>
      <w:sz w:val="20"/>
    </w:rPr>
  </w:style>
  <w:style w:type="character" w:styleId="SaudaoChar" w:customStyle="1">
    <w:name w:val="Saudação Char"/>
    <w:rPr>
      <w:b/>
      <w:bCs/>
      <w:color w:val="414751"/>
      <w:sz w:val="20"/>
    </w:rPr>
  </w:style>
  <w:style w:type="character" w:styleId="EncerramentoChar" w:customStyle="1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rPr>
      <w:i/>
      <w:iCs/>
      <w:color w:val="E65B01"/>
    </w:rPr>
  </w:style>
  <w:style w:type="character" w:styleId="Ttulo6Char" w:customStyle="1">
    <w:name w:val="Título 6 Char"/>
    <w:rPr>
      <w:b/>
      <w:bCs/>
      <w:color w:val="E65B01"/>
      <w:sz w:val="20"/>
    </w:rPr>
  </w:style>
  <w:style w:type="character" w:styleId="Ttulo7Char" w:customStyle="1">
    <w:name w:val="Título 7 Char"/>
    <w:rPr>
      <w:b/>
      <w:bCs/>
      <w:i/>
      <w:iCs/>
      <w:color w:val="E65B01"/>
      <w:sz w:val="20"/>
    </w:rPr>
  </w:style>
  <w:style w:type="character" w:styleId="Ttulo8Char" w:customStyle="1">
    <w:name w:val="Título 8 Char"/>
    <w:rPr>
      <w:b/>
      <w:bCs/>
      <w:color w:val="3667C3"/>
      <w:sz w:val="20"/>
    </w:rPr>
  </w:style>
  <w:style w:type="character" w:styleId="Ttulo9Char" w:customStyle="1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styleId="CitaoChar" w:customStyle="1">
    <w:name w:val="Citação Char"/>
    <w:rPr>
      <w:i/>
      <w:iCs/>
      <w:color w:val="414751"/>
      <w:sz w:val="20"/>
    </w:rPr>
  </w:style>
  <w:style w:type="character" w:styleId="CitaoIntensaChar" w:customStyle="1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styleId="SubttuloChar" w:customStyle="1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styleId="TtuloChar" w:customStyle="1">
    <w:name w:val="Título Char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 w:customStyle="1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styleId="DataChar" w:customStyle="1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 w:customStyle="1">
    <w:name w:val="Assinatura Char"/>
    <w:rPr>
      <w:color w:val="414751"/>
      <w:sz w:val="20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Ttulo10" w:customStyle="1">
    <w:name w:val="Título1"/>
    <w:basedOn w:val="Normal"/>
    <w:next w:val="Corpodetexto"/>
    <w:rPr>
      <w:rFonts w:cs="Times New Roman"/>
      <w:smallCaps/>
      <w:color w:val="FE8637"/>
      <w:spacing w:val="10"/>
      <w:sz w:val="48"/>
      <w:szCs w:val="48"/>
    </w:rPr>
  </w:style>
  <w:style w:type="paragraph" w:styleId="Legenda1" w:customStyle="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Recuonormal1" w:customStyle="1">
    <w:name w:val="Recuo normal1"/>
    <w:basedOn w:val="Normal"/>
    <w:pPr>
      <w:ind w:left="720"/>
    </w:pPr>
  </w:style>
  <w:style w:type="paragraph" w:styleId="EndereodoRemetente" w:customStyle="1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styleId="Saudao1" w:customStyle="1">
    <w:name w:val="Saudação1"/>
    <w:basedOn w:val="Recuonormal1"/>
    <w:next w:val="Normal"/>
    <w:pPr>
      <w:ind w:left="0"/>
    </w:pPr>
    <w:rPr>
      <w:b/>
      <w:bCs/>
    </w:rPr>
  </w:style>
  <w:style w:type="paragraph" w:styleId="Assunto" w:customStyle="1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 w:cs="Century Schoolbook"/>
      <w:color w:val="414751"/>
      <w:lang w:eastAsia="zh-CN"/>
    </w:rPr>
  </w:style>
  <w:style w:type="paragraph" w:styleId="EndereodoDestinatrio" w:customStyle="1">
    <w:name w:val="Endereço do Destinatário"/>
    <w:basedOn w:val="SemEspaamento"/>
    <w:pPr>
      <w:spacing w:after="480"/>
      <w:contextualSpacing/>
    </w:pPr>
    <w:rPr>
      <w:rFonts w:cs="Times New Roman"/>
    </w:rPr>
  </w:style>
  <w:style w:type="paragraph" w:styleId="Encerramento1" w:customStyle="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top w:val="none" w:color="000000" w:sz="0" w:space="0"/>
        <w:left w:val="none" w:color="000000" w:sz="0" w:space="0"/>
        <w:bottom w:val="double" w:color="FE8637" w:sz="4" w:space="4"/>
        <w:right w:val="none" w:color="000000" w:sz="0" w:space="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styleId="BarraLateral" w:customStyle="1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styleId="WW-EndereodoRemetente" w:customStyle="1">
    <w:name w:val="WW-Endereço do Remetente"/>
    <w:basedOn w:val="Normal"/>
    <w:rPr>
      <w:color w:val="FFFFFF"/>
      <w:spacing w:val="20"/>
    </w:rPr>
  </w:style>
  <w:style w:type="paragraph" w:styleId="Data1" w:customStyle="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styleId="NomedoDestinatrio" w:customStyle="1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Marcador1" w:customStyle="1">
    <w:name w:val="Marcador 1"/>
    <w:basedOn w:val="PargrafodaLista"/>
    <w:pPr>
      <w:numPr>
        <w:numId w:val="2"/>
      </w:numPr>
      <w:spacing w:after="0"/>
      <w:contextualSpacing/>
    </w:pPr>
    <w:rPr>
      <w:color w:val="auto"/>
    </w:rPr>
  </w:style>
  <w:style w:type="paragraph" w:styleId="Marcador2" w:customStyle="1">
    <w:name w:val="Marcador 2"/>
    <w:basedOn w:val="PargrafodaLista"/>
    <w:pPr>
      <w:numPr>
        <w:numId w:val="2"/>
      </w:numPr>
      <w:contextualSpacing/>
    </w:pPr>
    <w:rPr>
      <w:color w:val="auto"/>
    </w:rPr>
  </w:style>
  <w:style w:type="paragraph" w:styleId="NomedaEmpresa" w:customStyle="1">
    <w:name w:val="Nome da Empresa"/>
    <w:basedOn w:val="Normal"/>
    <w:rPr>
      <w:color w:val="FFFFFF"/>
      <w:spacing w:val="20"/>
    </w:rPr>
  </w:style>
  <w:style w:type="paragraph" w:styleId="Seo" w:customStyle="1">
    <w:name w:val="Seção"/>
    <w:basedOn w:val="Normal"/>
    <w:pPr>
      <w:spacing w:before="200" w:after="0" w:line="240" w:lineRule="auto"/>
      <w:contextualSpacing/>
    </w:pPr>
    <w:rPr>
      <w:rFonts w:cs="Times New Roman"/>
      <w:caps/>
      <w:color w:val="575F6D"/>
      <w:spacing w:val="10"/>
      <w:lang w:val="pt-BR" w:eastAsia="ja-JP"/>
    </w:rPr>
  </w:style>
  <w:style w:type="paragraph" w:styleId="Subseo" w:customStyle="1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1" w:customStyle="1">
    <w:name w:val="Com marcadores1"/>
    <w:basedOn w:val="Recuonormal1"/>
    <w:pPr>
      <w:numPr>
        <w:numId w:val="3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F603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hyperlink" Target="mailto:thi_ago42@hotmail.com" TargetMode="External" Id="R74e215194d784e0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OrielLetter.Dotx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Allan</dc:creator>
  <keywords/>
  <dc:description/>
  <lastModifiedBy>Thiago Batista Barbosa Ribeiro</lastModifiedBy>
  <revision>22</revision>
  <lastPrinted>2014-05-30T15:47:00.0000000Z</lastPrinted>
  <dcterms:created xsi:type="dcterms:W3CDTF">2020-02-27T20:01:00.0000000Z</dcterms:created>
  <dcterms:modified xsi:type="dcterms:W3CDTF">2020-03-08T20:02:10.0760666Z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